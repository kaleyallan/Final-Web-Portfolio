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8A386" w14:textId="77777777" w:rsidR="00DE05F2" w:rsidRDefault="00DE05F2" w:rsidP="00DE05F2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b/>
          <w:bCs/>
          <w:sz w:val="64"/>
          <w:szCs w:val="64"/>
        </w:rPr>
      </w:pPr>
      <w:proofErr w:type="spellStart"/>
      <w:r>
        <w:rPr>
          <w:rFonts w:ascii="Georgia" w:hAnsi="Georgia" w:cs="Georgia"/>
          <w:b/>
          <w:bCs/>
          <w:sz w:val="64"/>
          <w:szCs w:val="64"/>
        </w:rPr>
        <w:t>Kaley</w:t>
      </w:r>
      <w:proofErr w:type="spellEnd"/>
      <w:r>
        <w:rPr>
          <w:rFonts w:ascii="Georgia" w:hAnsi="Georgia" w:cs="Georgia"/>
          <w:b/>
          <w:bCs/>
          <w:sz w:val="64"/>
          <w:szCs w:val="64"/>
        </w:rPr>
        <w:t xml:space="preserve"> Allan</w:t>
      </w:r>
    </w:p>
    <w:p w14:paraId="1B663721" w14:textId="77777777" w:rsidR="00DE05F2" w:rsidRDefault="00DE05F2" w:rsidP="00DE05F2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color w:val="343434"/>
          <w:sz w:val="22"/>
          <w:szCs w:val="22"/>
        </w:rPr>
      </w:pPr>
      <w:r>
        <w:rPr>
          <w:rFonts w:ascii="Georgia" w:hAnsi="Georgia" w:cs="Georgia"/>
          <w:color w:val="343434"/>
          <w:sz w:val="22"/>
          <w:szCs w:val="22"/>
        </w:rPr>
        <w:t xml:space="preserve">21 </w:t>
      </w:r>
      <w:proofErr w:type="spellStart"/>
      <w:r>
        <w:rPr>
          <w:rFonts w:ascii="Georgia" w:hAnsi="Georgia" w:cs="Georgia"/>
          <w:color w:val="343434"/>
          <w:sz w:val="22"/>
          <w:szCs w:val="22"/>
        </w:rPr>
        <w:t>Edgehill</w:t>
      </w:r>
      <w:proofErr w:type="spellEnd"/>
      <w:r>
        <w:rPr>
          <w:rFonts w:ascii="Georgia" w:hAnsi="Georgia" w:cs="Georgia"/>
          <w:color w:val="343434"/>
          <w:sz w:val="22"/>
          <w:szCs w:val="22"/>
        </w:rPr>
        <w:t xml:space="preserve"> Lane</w:t>
      </w:r>
    </w:p>
    <w:p w14:paraId="3B5DB299" w14:textId="77777777" w:rsidR="00DE05F2" w:rsidRDefault="00DE05F2" w:rsidP="00DE05F2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color w:val="343434"/>
          <w:sz w:val="22"/>
          <w:szCs w:val="22"/>
        </w:rPr>
      </w:pPr>
      <w:r>
        <w:rPr>
          <w:rFonts w:ascii="Georgia" w:hAnsi="Georgia" w:cs="Georgia"/>
          <w:color w:val="343434"/>
          <w:sz w:val="22"/>
          <w:szCs w:val="22"/>
        </w:rPr>
        <w:t>Collegeville, 19426, United States</w:t>
      </w:r>
    </w:p>
    <w:p w14:paraId="1499679C" w14:textId="77777777" w:rsidR="00DE05F2" w:rsidRDefault="00DE05F2" w:rsidP="00DE05F2">
      <w:pPr>
        <w:widowControl w:val="0"/>
        <w:autoSpaceDE w:val="0"/>
        <w:autoSpaceDN w:val="0"/>
        <w:adjustRightInd w:val="0"/>
        <w:jc w:val="center"/>
        <w:rPr>
          <w:rFonts w:ascii="Georgia" w:hAnsi="Georgia" w:cs="Georgia"/>
          <w:color w:val="343434"/>
          <w:sz w:val="22"/>
          <w:szCs w:val="22"/>
        </w:rPr>
      </w:pPr>
      <w:r>
        <w:rPr>
          <w:rFonts w:ascii="Georgia" w:hAnsi="Georgia" w:cs="Georgia"/>
          <w:color w:val="343434"/>
          <w:sz w:val="22"/>
          <w:szCs w:val="22"/>
        </w:rPr>
        <w:t>6106394448</w:t>
      </w:r>
    </w:p>
    <w:p w14:paraId="5C287ED9" w14:textId="77777777" w:rsidR="00DE05F2" w:rsidRDefault="00DE05F2" w:rsidP="00DE05F2">
      <w:pPr>
        <w:widowControl w:val="0"/>
        <w:autoSpaceDE w:val="0"/>
        <w:autoSpaceDN w:val="0"/>
        <w:adjustRightInd w:val="0"/>
        <w:spacing w:after="100"/>
        <w:jc w:val="center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color w:val="343434"/>
          <w:sz w:val="22"/>
          <w:szCs w:val="22"/>
        </w:rPr>
        <w:t>ka599248@sju.edu</w:t>
      </w:r>
    </w:p>
    <w:p w14:paraId="3D030191" w14:textId="52B26EB0" w:rsidR="00557BAA" w:rsidRDefault="00DE05F2" w:rsidP="00DE05F2">
      <w:pPr>
        <w:widowControl w:val="0"/>
        <w:autoSpaceDE w:val="0"/>
        <w:autoSpaceDN w:val="0"/>
        <w:adjustRightInd w:val="0"/>
        <w:spacing w:after="100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PROFESSIONAL EXPERIENCE</w:t>
      </w:r>
    </w:p>
    <w:p w14:paraId="79BFC825" w14:textId="1AD03363" w:rsidR="00DE05F2" w:rsidRDefault="005F2F96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>Oaks Early Learning Center:</w:t>
      </w:r>
      <w:r w:rsidR="000A07AE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  <w:r w:rsidR="00DE05F2">
        <w:rPr>
          <w:rFonts w:ascii="Georgia" w:hAnsi="Georgia" w:cs="Georgia"/>
          <w:b/>
          <w:bCs/>
          <w:color w:val="343434"/>
          <w:sz w:val="26"/>
          <w:szCs w:val="26"/>
        </w:rPr>
        <w:t>Oaks</w:t>
      </w:r>
      <w:r w:rsidR="000A07AE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  <w:r w:rsidR="00557BAA">
        <w:rPr>
          <w:rFonts w:ascii="Georgia" w:hAnsi="Georgia" w:cs="Georgia"/>
          <w:b/>
          <w:bCs/>
          <w:color w:val="343434"/>
          <w:sz w:val="26"/>
          <w:szCs w:val="26"/>
        </w:rPr>
        <w:t>PA</w:t>
      </w:r>
      <w:r w:rsidR="000A07AE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</w:p>
    <w:p w14:paraId="209FE53D" w14:textId="312A0A10" w:rsidR="005F2F96" w:rsidRDefault="005F2F96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Supervisor: Debbie </w:t>
      </w:r>
      <w:proofErr w:type="spellStart"/>
      <w:r>
        <w:rPr>
          <w:rFonts w:ascii="Georgia" w:hAnsi="Georgia" w:cs="Georgia"/>
          <w:b/>
          <w:bCs/>
          <w:color w:val="343434"/>
          <w:sz w:val="26"/>
          <w:szCs w:val="26"/>
        </w:rPr>
        <w:t>Nardi</w:t>
      </w:r>
      <w:proofErr w:type="spellEnd"/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</w:p>
    <w:p w14:paraId="4D6E2688" w14:textId="2C42820E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26"/>
          <w:szCs w:val="26"/>
        </w:rPr>
      </w:pPr>
      <w:r>
        <w:rPr>
          <w:rFonts w:ascii="Georgia" w:hAnsi="Georgia" w:cs="Georgia"/>
          <w:color w:val="343434"/>
          <w:sz w:val="26"/>
          <w:szCs w:val="26"/>
        </w:rPr>
        <w:t>T</w:t>
      </w:r>
      <w:r w:rsidR="004C0745">
        <w:rPr>
          <w:rFonts w:ascii="Georgia" w:hAnsi="Georgia" w:cs="Georgia"/>
          <w:color w:val="343434"/>
          <w:sz w:val="26"/>
          <w:szCs w:val="26"/>
        </w:rPr>
        <w:t>eachers Assistant June 2011 - August 2012</w:t>
      </w:r>
    </w:p>
    <w:p w14:paraId="15C90940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 xml:space="preserve">Supervise students in classrooms, halls, cafeterias, </w:t>
      </w:r>
      <w:proofErr w:type="gramStart"/>
      <w:r>
        <w:rPr>
          <w:rFonts w:ascii="Georgia" w:hAnsi="Georgia" w:cs="Georgia"/>
          <w:color w:val="343434"/>
          <w:sz w:val="28"/>
          <w:szCs w:val="28"/>
        </w:rPr>
        <w:t>school yards</w:t>
      </w:r>
      <w:proofErr w:type="gramEnd"/>
      <w:r>
        <w:rPr>
          <w:rFonts w:ascii="Georgia" w:hAnsi="Georgia" w:cs="Georgia"/>
          <w:color w:val="343434"/>
          <w:sz w:val="28"/>
          <w:szCs w:val="28"/>
        </w:rPr>
        <w:t>, and gymnasiums, or on field trips.</w:t>
      </w:r>
    </w:p>
    <w:p w14:paraId="5C74878F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Tutor and assist children individually or in small groups to help them master assignments and to reinforce learning concepts presented by teachers.</w:t>
      </w:r>
    </w:p>
    <w:p w14:paraId="7D815256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Enforce administration policies and rules governing students.</w:t>
      </w:r>
    </w:p>
    <w:p w14:paraId="6540A1D4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Discuss assigned duties with classroom teachers to coordinate instructional efforts.</w:t>
      </w:r>
    </w:p>
    <w:p w14:paraId="7B8D3421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Instruct and monitor students in the use and care of equipment and materials to prevent injuries and damage.</w:t>
      </w:r>
    </w:p>
    <w:p w14:paraId="7315C853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Present subject matter to students under the direction and guidance of teachers, using lectures, discussions, or supervised role-playing methods.</w:t>
      </w:r>
    </w:p>
    <w:p w14:paraId="25B31F8D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Type, file, and duplicate materials.</w:t>
      </w:r>
    </w:p>
    <w:p w14:paraId="63CE2063" w14:textId="77777777" w:rsidR="00DE05F2" w:rsidRDefault="00DE05F2" w:rsidP="00DE0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Attend staff meetings and serve on committees, as required.</w:t>
      </w:r>
    </w:p>
    <w:p w14:paraId="34D0C46E" w14:textId="77777777" w:rsidR="005F2F96" w:rsidRDefault="005F2F96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</w:p>
    <w:p w14:paraId="480C87C7" w14:textId="4216B15C" w:rsidR="005F2F96" w:rsidRDefault="005F2F96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b/>
          <w:color w:val="343434"/>
          <w:sz w:val="26"/>
          <w:szCs w:val="26"/>
        </w:rPr>
      </w:pPr>
      <w:proofErr w:type="spellStart"/>
      <w:r w:rsidRPr="00557BAA">
        <w:rPr>
          <w:rFonts w:ascii="Georgia" w:hAnsi="Georgia" w:cs="Georgia"/>
          <w:b/>
          <w:color w:val="343434"/>
          <w:sz w:val="26"/>
          <w:szCs w:val="26"/>
        </w:rPr>
        <w:t>Shannondell</w:t>
      </w:r>
      <w:proofErr w:type="spellEnd"/>
      <w:r w:rsidRPr="00557BAA">
        <w:rPr>
          <w:rFonts w:ascii="Georgia" w:hAnsi="Georgia" w:cs="Georgia"/>
          <w:b/>
          <w:color w:val="343434"/>
          <w:sz w:val="26"/>
          <w:szCs w:val="26"/>
        </w:rPr>
        <w:t xml:space="preserve"> Retirement Community: Aud</w:t>
      </w:r>
      <w:r w:rsidR="00557BAA">
        <w:rPr>
          <w:rFonts w:ascii="Georgia" w:hAnsi="Georgia" w:cs="Georgia"/>
          <w:b/>
          <w:color w:val="343434"/>
          <w:sz w:val="26"/>
          <w:szCs w:val="26"/>
        </w:rPr>
        <w:t>ubon PA</w:t>
      </w:r>
    </w:p>
    <w:p w14:paraId="405014C9" w14:textId="5B3A4938" w:rsidR="00557BAA" w:rsidRDefault="00557BAA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b/>
          <w:color w:val="343434"/>
          <w:sz w:val="26"/>
          <w:szCs w:val="26"/>
        </w:rPr>
      </w:pPr>
      <w:r>
        <w:rPr>
          <w:rFonts w:ascii="Georgia" w:hAnsi="Georgia" w:cs="Georgia"/>
          <w:b/>
          <w:color w:val="343434"/>
          <w:sz w:val="26"/>
          <w:szCs w:val="26"/>
        </w:rPr>
        <w:t>Supervisor: Jennifer</w:t>
      </w:r>
    </w:p>
    <w:p w14:paraId="11DC1A84" w14:textId="4753C106" w:rsidR="004C0745" w:rsidRDefault="004C0745" w:rsidP="005F2F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 w:rsidRPr="004C0745">
        <w:rPr>
          <w:rFonts w:ascii="Georgia" w:hAnsi="Georgia" w:cs="Georgia"/>
          <w:color w:val="343434"/>
          <w:sz w:val="28"/>
          <w:szCs w:val="28"/>
        </w:rPr>
        <w:t>Server April 24, 2012- June 2013</w:t>
      </w:r>
    </w:p>
    <w:p w14:paraId="7320D4DA" w14:textId="5133A76A" w:rsid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Take drink, entre, and desert orders</w:t>
      </w:r>
    </w:p>
    <w:p w14:paraId="26E8EF5E" w14:textId="34F836C1" w:rsid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Clean kitchen after dinner shift was over</w:t>
      </w:r>
    </w:p>
    <w:p w14:paraId="45AA652D" w14:textId="315967ED" w:rsid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 xml:space="preserve">Would sometimes help utility staff </w:t>
      </w:r>
    </w:p>
    <w:p w14:paraId="3F6F17A8" w14:textId="77D3D342" w:rsidR="004C0745" w:rsidRPr="004C0745" w:rsidRDefault="004C0745" w:rsidP="004C074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Worked well in groups when large parties came in for meals</w:t>
      </w:r>
    </w:p>
    <w:p w14:paraId="75BD70B2" w14:textId="4DF4B275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28"/>
          <w:szCs w:val="28"/>
        </w:rPr>
      </w:pPr>
    </w:p>
    <w:p w14:paraId="7F994ABB" w14:textId="77777777" w:rsidR="00DE05F2" w:rsidRDefault="00DE05F2" w:rsidP="00DE05F2">
      <w:pPr>
        <w:widowControl w:val="0"/>
        <w:autoSpaceDE w:val="0"/>
        <w:autoSpaceDN w:val="0"/>
        <w:adjustRightInd w:val="0"/>
        <w:spacing w:after="100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EDUCATION</w:t>
      </w:r>
    </w:p>
    <w:p w14:paraId="36D4E1B1" w14:textId="43EACB7D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t>Spring-Ford Senior High School</w:t>
      </w:r>
      <w:r w:rsidR="00CF0075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  <w:r>
        <w:rPr>
          <w:rFonts w:ascii="Georgia" w:hAnsi="Georgia" w:cs="Georgia"/>
          <w:b/>
          <w:bCs/>
          <w:color w:val="343434"/>
          <w:sz w:val="26"/>
          <w:szCs w:val="26"/>
        </w:rPr>
        <w:t>Pennsylvania</w:t>
      </w:r>
      <w:r w:rsidR="00CF0075">
        <w:rPr>
          <w:rFonts w:ascii="Georgia" w:hAnsi="Georgia" w:cs="Georgia"/>
          <w:b/>
          <w:bCs/>
          <w:color w:val="343434"/>
          <w:sz w:val="26"/>
          <w:szCs w:val="26"/>
        </w:rPr>
        <w:t xml:space="preserve"> </w:t>
      </w:r>
      <w:r>
        <w:rPr>
          <w:rFonts w:ascii="Georgia" w:hAnsi="Georgia" w:cs="Georgia"/>
          <w:b/>
          <w:bCs/>
          <w:color w:val="343434"/>
          <w:sz w:val="26"/>
          <w:szCs w:val="26"/>
        </w:rPr>
        <w:t>United States</w:t>
      </w:r>
    </w:p>
    <w:p w14:paraId="1FE32396" w14:textId="2EE013C6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iCs/>
          <w:color w:val="343434"/>
          <w:sz w:val="26"/>
          <w:szCs w:val="26"/>
        </w:rPr>
      </w:pPr>
      <w:r>
        <w:rPr>
          <w:rFonts w:ascii="Georgia" w:hAnsi="Georgia" w:cs="Georgia"/>
          <w:i/>
          <w:iCs/>
          <w:color w:val="343434"/>
          <w:sz w:val="26"/>
          <w:szCs w:val="26"/>
        </w:rPr>
        <w:t>High School Diploma, Jun</w:t>
      </w:r>
      <w:r w:rsidR="00AA6BAA">
        <w:rPr>
          <w:rFonts w:ascii="Georgia" w:hAnsi="Georgia" w:cs="Georgia"/>
          <w:i/>
          <w:iCs/>
          <w:color w:val="343434"/>
          <w:sz w:val="26"/>
          <w:szCs w:val="26"/>
        </w:rPr>
        <w:t>e</w:t>
      </w:r>
      <w:bookmarkStart w:id="0" w:name="_GoBack"/>
      <w:bookmarkEnd w:id="0"/>
      <w:r>
        <w:rPr>
          <w:rFonts w:ascii="Georgia" w:hAnsi="Georgia" w:cs="Georgia"/>
          <w:i/>
          <w:iCs/>
          <w:color w:val="343434"/>
          <w:sz w:val="26"/>
          <w:szCs w:val="26"/>
        </w:rPr>
        <w:t xml:space="preserve"> 2013</w:t>
      </w:r>
    </w:p>
    <w:p w14:paraId="67D8F4A0" w14:textId="77777777" w:rsidR="00DE05F2" w:rsidRDefault="00DE05F2" w:rsidP="00DE05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 xml:space="preserve">During my senior year, aside from attending classes I also interned for </w:t>
      </w:r>
      <w:proofErr w:type="spellStart"/>
      <w:r>
        <w:rPr>
          <w:rFonts w:ascii="Georgia" w:hAnsi="Georgia" w:cs="Georgia"/>
          <w:color w:val="343434"/>
          <w:sz w:val="28"/>
          <w:szCs w:val="28"/>
        </w:rPr>
        <w:t>Livenation</w:t>
      </w:r>
      <w:proofErr w:type="spellEnd"/>
      <w:r>
        <w:rPr>
          <w:rFonts w:ascii="Georgia" w:hAnsi="Georgia" w:cs="Georgia"/>
          <w:color w:val="343434"/>
          <w:sz w:val="28"/>
          <w:szCs w:val="28"/>
        </w:rPr>
        <w:t xml:space="preserve"> three times a week from September 2012-June 2013.</w:t>
      </w:r>
    </w:p>
    <w:p w14:paraId="092D94BD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bCs/>
          <w:color w:val="343434"/>
          <w:sz w:val="26"/>
          <w:szCs w:val="26"/>
        </w:rPr>
      </w:pPr>
      <w:r>
        <w:rPr>
          <w:rFonts w:ascii="Georgia" w:hAnsi="Georgia" w:cs="Georgia"/>
          <w:b/>
          <w:bCs/>
          <w:color w:val="343434"/>
          <w:sz w:val="26"/>
          <w:szCs w:val="26"/>
        </w:rPr>
        <w:lastRenderedPageBreak/>
        <w:t xml:space="preserve">Saint Joseph's </w:t>
      </w:r>
      <w:proofErr w:type="spellStart"/>
      <w:r>
        <w:rPr>
          <w:rFonts w:ascii="Georgia" w:hAnsi="Georgia" w:cs="Georgia"/>
          <w:b/>
          <w:bCs/>
          <w:color w:val="343434"/>
          <w:sz w:val="26"/>
          <w:szCs w:val="26"/>
        </w:rPr>
        <w:t>UniversityPennsylvaniaUnited</w:t>
      </w:r>
      <w:proofErr w:type="spellEnd"/>
      <w:r>
        <w:rPr>
          <w:rFonts w:ascii="Georgia" w:hAnsi="Georgia" w:cs="Georgia"/>
          <w:b/>
          <w:bCs/>
          <w:color w:val="343434"/>
          <w:sz w:val="26"/>
          <w:szCs w:val="26"/>
        </w:rPr>
        <w:t xml:space="preserve"> States</w:t>
      </w:r>
    </w:p>
    <w:p w14:paraId="34AFDEBE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iCs/>
          <w:color w:val="343434"/>
          <w:sz w:val="26"/>
          <w:szCs w:val="26"/>
        </w:rPr>
      </w:pPr>
      <w:r>
        <w:rPr>
          <w:rFonts w:ascii="Georgia" w:hAnsi="Georgia" w:cs="Georgia"/>
          <w:i/>
          <w:iCs/>
          <w:color w:val="343434"/>
          <w:sz w:val="26"/>
          <w:szCs w:val="26"/>
        </w:rPr>
        <w:t>Communications Candidate, May 2017</w:t>
      </w:r>
    </w:p>
    <w:p w14:paraId="5A00EED2" w14:textId="77777777" w:rsidR="00DE05F2" w:rsidRDefault="00DE05F2" w:rsidP="00DE05F2">
      <w:pPr>
        <w:widowControl w:val="0"/>
        <w:autoSpaceDE w:val="0"/>
        <w:autoSpaceDN w:val="0"/>
        <w:adjustRightInd w:val="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 </w:t>
      </w:r>
    </w:p>
    <w:p w14:paraId="70D6D949" w14:textId="77777777" w:rsidR="00DE05F2" w:rsidRDefault="00DE05F2" w:rsidP="00DE05F2">
      <w:pPr>
        <w:widowControl w:val="0"/>
        <w:autoSpaceDE w:val="0"/>
        <w:autoSpaceDN w:val="0"/>
        <w:adjustRightInd w:val="0"/>
        <w:spacing w:after="100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ADDITIONAL SKILLS</w:t>
      </w:r>
    </w:p>
    <w:p w14:paraId="7D5AAE0B" w14:textId="77777777" w:rsidR="00DE05F2" w:rsidRDefault="00DE05F2" w:rsidP="00DE05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Writing for blogs/ websites</w:t>
      </w:r>
    </w:p>
    <w:p w14:paraId="1AD3C4D3" w14:textId="77777777" w:rsidR="00DE05F2" w:rsidRDefault="00DE05F2" w:rsidP="00DE05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Quick learner</w:t>
      </w:r>
    </w:p>
    <w:p w14:paraId="49328AA0" w14:textId="77777777" w:rsidR="00DE05F2" w:rsidRDefault="00DE05F2" w:rsidP="00DE05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right="500" w:hanging="720"/>
        <w:rPr>
          <w:rFonts w:ascii="Georgia" w:hAnsi="Georgia" w:cs="Georgia"/>
          <w:color w:val="343434"/>
          <w:sz w:val="28"/>
          <w:szCs w:val="28"/>
        </w:rPr>
      </w:pPr>
      <w:r>
        <w:rPr>
          <w:rFonts w:ascii="Georgia" w:hAnsi="Georgia" w:cs="Georgia"/>
          <w:color w:val="343434"/>
          <w:sz w:val="28"/>
          <w:szCs w:val="28"/>
        </w:rPr>
        <w:t>Not afraid to ask questions and always looking for input on how I can do better</w:t>
      </w:r>
    </w:p>
    <w:p w14:paraId="32FCE9E7" w14:textId="77777777" w:rsidR="007F63F8" w:rsidRDefault="00DE05F2" w:rsidP="00DE05F2">
      <w:r>
        <w:rPr>
          <w:rFonts w:ascii="Georgia" w:hAnsi="Georgia" w:cs="Georgia"/>
          <w:color w:val="343434"/>
          <w:sz w:val="28"/>
          <w:szCs w:val="28"/>
        </w:rPr>
        <w:t> </w:t>
      </w:r>
    </w:p>
    <w:sectPr w:rsidR="007F63F8" w:rsidSect="00614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D920D01"/>
    <w:multiLevelType w:val="hybridMultilevel"/>
    <w:tmpl w:val="011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F2"/>
    <w:rsid w:val="000A07AE"/>
    <w:rsid w:val="004C0745"/>
    <w:rsid w:val="00557BAA"/>
    <w:rsid w:val="005F2F96"/>
    <w:rsid w:val="00614599"/>
    <w:rsid w:val="007F63F8"/>
    <w:rsid w:val="00AA6BAA"/>
    <w:rsid w:val="00CF0075"/>
    <w:rsid w:val="00D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96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1454</Characters>
  <Application>Microsoft Macintosh Word</Application>
  <DocSecurity>0</DocSecurity>
  <Lines>12</Lines>
  <Paragraphs>3</Paragraphs>
  <ScaleCrop>false</ScaleCrop>
  <Company>SJU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Allan</dc:creator>
  <cp:keywords/>
  <dc:description/>
  <cp:lastModifiedBy>Kaley Allan</cp:lastModifiedBy>
  <cp:revision>4</cp:revision>
  <dcterms:created xsi:type="dcterms:W3CDTF">2014-07-21T21:39:00Z</dcterms:created>
  <dcterms:modified xsi:type="dcterms:W3CDTF">2014-10-23T13:03:00Z</dcterms:modified>
</cp:coreProperties>
</file>